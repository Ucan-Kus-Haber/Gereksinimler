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14:paraId="2BABC074" w14:textId="77777777" w:rsidTr="00FC1F8D">
        <w:tc>
          <w:tcPr>
            <w:tcW w:w="4698" w:type="dxa"/>
          </w:tcPr>
          <w:p w14:paraId="4AE87A3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3A63E2A" w14:textId="080C5F09"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</w:t>
            </w:r>
            <w:r w:rsidR="00673A2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Azat Vepakulyyev</w:t>
            </w:r>
            <w:r w:rsidR="00B307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FC1F8D" w14:paraId="2BC36507" w14:textId="77777777" w:rsidTr="00FC1F8D">
        <w:tc>
          <w:tcPr>
            <w:tcW w:w="4698" w:type="dxa"/>
          </w:tcPr>
          <w:p w14:paraId="7702EAE5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5FA3B57" w14:textId="2249CA28" w:rsidR="00FC1F8D" w:rsidRDefault="0039183A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Haber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Ekleme</w:t>
            </w:r>
            <w:proofErr w:type="spellEnd"/>
          </w:p>
        </w:tc>
      </w:tr>
      <w:tr w:rsidR="00FC1F8D" w14:paraId="474A9A1D" w14:textId="77777777" w:rsidTr="00FC1F8D">
        <w:tc>
          <w:tcPr>
            <w:tcW w:w="4698" w:type="dxa"/>
          </w:tcPr>
          <w:p w14:paraId="02079104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7530743" w14:textId="6ECE0ADD" w:rsidR="00FC1F8D" w:rsidRDefault="0039183A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Yonetici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</w:tr>
      <w:tr w:rsidR="00FC1F8D" w:rsidRPr="0039183A" w14:paraId="3AEE4202" w14:textId="77777777" w:rsidTr="00FC1F8D">
        <w:tc>
          <w:tcPr>
            <w:tcW w:w="4698" w:type="dxa"/>
          </w:tcPr>
          <w:p w14:paraId="1407365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3BD2981" w14:textId="00158B19" w:rsidR="00FC1F8D" w:rsidRPr="0039183A" w:rsidRDefault="0039183A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yetkili hesapla sistemde oturum açmış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Haber ekleme izni olmalı</w:t>
            </w:r>
          </w:p>
        </w:tc>
      </w:tr>
      <w:tr w:rsidR="00FC1F8D" w:rsidRPr="0039183A" w14:paraId="047889CF" w14:textId="77777777" w:rsidTr="00FC1F8D">
        <w:tc>
          <w:tcPr>
            <w:tcW w:w="4698" w:type="dxa"/>
          </w:tcPr>
          <w:p w14:paraId="61672236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7BC034D8" w14:textId="4399A5D4" w:rsidR="0039183A" w:rsidRPr="0039183A" w:rsidRDefault="0039183A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teklifi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sisteme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başarıyl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gelmis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olmali</w:t>
            </w:r>
            <w:proofErr w:type="spellEnd"/>
          </w:p>
          <w:p w14:paraId="64FFDE41" w14:textId="21152784" w:rsidR="0039183A" w:rsidRPr="0039183A" w:rsidRDefault="0039183A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Tüm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gerekli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doldurulmuş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</w:p>
          <w:p w14:paraId="7217572F" w14:textId="58B7DFE5" w:rsidR="00FC1F8D" w:rsidRPr="00616DD7" w:rsidRDefault="0039183A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Haber uygun kategoriye atanmış olmalı</w:t>
            </w:r>
          </w:p>
        </w:tc>
      </w:tr>
      <w:tr w:rsidR="00616DD7" w14:paraId="2CC8370A" w14:textId="77777777" w:rsidTr="006B49FE">
        <w:tc>
          <w:tcPr>
            <w:tcW w:w="9396" w:type="dxa"/>
            <w:gridSpan w:val="2"/>
          </w:tcPr>
          <w:p w14:paraId="1F4B74B0" w14:textId="77777777" w:rsidR="00616DD7" w:rsidRPr="00616DD7" w:rsidRDefault="00507386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616DD7" w14:paraId="4741422B" w14:textId="77777777" w:rsidTr="00856679">
        <w:trPr>
          <w:trHeight w:val="1210"/>
        </w:trPr>
        <w:tc>
          <w:tcPr>
            <w:tcW w:w="9396" w:type="dxa"/>
            <w:gridSpan w:val="2"/>
          </w:tcPr>
          <w:p w14:paraId="17F44FD4" w14:textId="7ADB747E" w:rsidR="00616DD7" w:rsidRPr="00616DD7" w:rsidRDefault="0039183A" w:rsidP="00616DD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"Yeni Haber Ekle"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F289BBE" w14:textId="3E3CE589" w:rsidR="0039183A" w:rsidRPr="0039183A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 yeni haber formu  sayfasını görüntüler.</w:t>
            </w:r>
          </w:p>
          <w:p w14:paraId="18996B1A" w14:textId="3EB7A441" w:rsidR="0039183A" w:rsidRPr="0039183A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Admin gerekli bilgileri  doldurur:</w:t>
            </w:r>
            <w:r w:rsidRPr="0039183A">
              <w:rPr>
                <w:lang w:val="tr-TR"/>
              </w:rPr>
              <w:t xml:space="preserve"> 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İçerik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,</w:t>
            </w:r>
            <w:r w:rsidRPr="0039183A">
              <w:rPr>
                <w:lang w:val="tr-TR"/>
              </w:rPr>
              <w:t xml:space="preserve"> 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Haber başlığı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,</w:t>
            </w:r>
            <w:r w:rsidRPr="0039183A">
              <w:rPr>
                <w:lang w:val="tr-TR"/>
              </w:rPr>
              <w:t xml:space="preserve"> 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 seçimi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,</w:t>
            </w:r>
            <w:r w:rsidRPr="0039183A">
              <w:rPr>
                <w:lang w:val="tr-TR"/>
              </w:rPr>
              <w:t xml:space="preserve"> 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Yayınlanma tarihi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2F30FD65" w14:textId="16F59E20" w:rsidR="00616DD7" w:rsidRPr="00616DD7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Admin medya dosyaları  eklemek için "Dosya Yükle"  butonunu kullanır.</w:t>
            </w:r>
            <w:r w:rsidR="00FB069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005A5F86" w14:textId="08159311" w:rsidR="0039183A" w:rsidRPr="0039183A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dosyaları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kontrol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eder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onaylar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F401F25" w14:textId="59F7D5FC" w:rsidR="0039183A" w:rsidRPr="0039183A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"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Kaydet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1779EDC6" w14:textId="7CDD4102" w:rsidR="0039183A" w:rsidRDefault="0039183A" w:rsidP="00616DD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Sistem haberi veritabanına  kaydeder ve onay mesajı görüntüler. </w:t>
            </w:r>
          </w:p>
          <w:p w14:paraId="44713D16" w14:textId="77777777" w:rsidR="00616DD7" w:rsidRPr="00616DD7" w:rsidRDefault="00616DD7" w:rsidP="0039183A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D730B0" w14:paraId="2CBDCB97" w14:textId="77777777" w:rsidTr="00D730B0">
        <w:trPr>
          <w:trHeight w:val="463"/>
        </w:trPr>
        <w:tc>
          <w:tcPr>
            <w:tcW w:w="9396" w:type="dxa"/>
            <w:gridSpan w:val="2"/>
          </w:tcPr>
          <w:p w14:paraId="38BBB81C" w14:textId="77777777" w:rsidR="0039183A" w:rsidRDefault="0039183A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61FA3BFE" w14:textId="77777777" w:rsidR="0039183A" w:rsidRDefault="0039183A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3F333297" w14:textId="77777777" w:rsidR="0039183A" w:rsidRDefault="0039183A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2D9448E9" w14:textId="57DC72F6" w:rsidR="00D730B0" w:rsidRPr="00D730B0" w:rsidRDefault="00507386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D730B0" w14:paraId="59A57231" w14:textId="77777777" w:rsidTr="00856679">
        <w:trPr>
          <w:trHeight w:val="462"/>
        </w:trPr>
        <w:tc>
          <w:tcPr>
            <w:tcW w:w="9396" w:type="dxa"/>
            <w:gridSpan w:val="2"/>
          </w:tcPr>
          <w:p w14:paraId="08383B7F" w14:textId="293C83EF" w:rsidR="00D730B0" w:rsidRPr="0039183A" w:rsidRDefault="0039183A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183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4a:</w:t>
            </w:r>
            <w:r w:rsidRPr="0039183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Dosya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boyutu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veya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formatı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uygun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değil</w:t>
            </w:r>
            <w:proofErr w:type="spellEnd"/>
            <w:r w:rsidRPr="0039183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</w:t>
            </w:r>
          </w:p>
          <w:p w14:paraId="56471154" w14:textId="7F70B388" w:rsidR="0039183A" w:rsidRDefault="0039183A" w:rsidP="00D730B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hata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mesajı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gösterir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4432CC5" w14:textId="5DD52DB3" w:rsidR="0039183A" w:rsidRPr="0039183A" w:rsidRDefault="0039183A" w:rsidP="00D730B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dosyayı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yeniden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yükler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19B28664" w14:textId="0E211776" w:rsidR="0039183A" w:rsidRPr="0039183A" w:rsidRDefault="0039183A" w:rsidP="0039183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6a:</w:t>
            </w:r>
            <w:r w:rsidRPr="0039183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Zorunlu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alanlar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doldurulmamış</w:t>
            </w:r>
            <w:proofErr w:type="spellEnd"/>
            <w:r w:rsidRPr="0039183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  <w:r w:rsidRPr="0039183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  <w:p w14:paraId="3A131402" w14:textId="77777777" w:rsidR="0039183A" w:rsidRPr="0039183A" w:rsidRDefault="0039183A" w:rsidP="00D730B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eksik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alanları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işaretler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03D20AA1" w14:textId="4545DEB2" w:rsidR="0039183A" w:rsidRPr="0039183A" w:rsidRDefault="0039183A" w:rsidP="00D730B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eksik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bilgileri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tamamlar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A49BB5B" w14:textId="247D20AB" w:rsidR="00D730B0" w:rsidRPr="00D730B0" w:rsidRDefault="00D730B0" w:rsidP="007167C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3B1A9D5D" w14:textId="77777777" w:rsidR="0037405E" w:rsidRDefault="0037405E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26FE38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80538A3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229A4A7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66EB35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FC16070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8CB7E96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7B7E8A4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53A0867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22FBCB3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5AB2B37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CBF0CE0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34122C" w14:textId="77777777" w:rsidR="0039183A" w:rsidRDefault="0039183A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E949ACE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22569A6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E65C9" w14:paraId="64291CF5" w14:textId="77777777" w:rsidTr="001B7DAB">
        <w:tc>
          <w:tcPr>
            <w:tcW w:w="4698" w:type="dxa"/>
          </w:tcPr>
          <w:p w14:paraId="72A57103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4FED7833" w14:textId="45F46E97" w:rsidR="00AE65C9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UC2 (</w:t>
            </w:r>
            <w:r w:rsid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Azat Vepakulyyev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E65C9" w14:paraId="5E29AD47" w14:textId="77777777" w:rsidTr="001B7DAB">
        <w:tc>
          <w:tcPr>
            <w:tcW w:w="4698" w:type="dxa"/>
          </w:tcPr>
          <w:p w14:paraId="1848DA71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DF0E90F" w14:textId="3E7ADB7B" w:rsidR="00AE65C9" w:rsidRDefault="0039183A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Haber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Güncelleme</w:t>
            </w:r>
            <w:proofErr w:type="spellEnd"/>
          </w:p>
        </w:tc>
      </w:tr>
      <w:tr w:rsidR="00AE65C9" w14:paraId="2BFAA52B" w14:textId="77777777" w:rsidTr="001B7DAB">
        <w:tc>
          <w:tcPr>
            <w:tcW w:w="4698" w:type="dxa"/>
          </w:tcPr>
          <w:p w14:paraId="7FE96BE8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8DDB1CC" w14:textId="42630147" w:rsidR="00AE65C9" w:rsidRDefault="0039183A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Editor/Admin</w:t>
            </w:r>
          </w:p>
        </w:tc>
      </w:tr>
      <w:tr w:rsidR="00AE65C9" w:rsidRPr="0039183A" w14:paraId="0026FAD2" w14:textId="77777777" w:rsidTr="001B7DAB">
        <w:tc>
          <w:tcPr>
            <w:tcW w:w="4698" w:type="dxa"/>
          </w:tcPr>
          <w:p w14:paraId="499F3617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BEAF787" w14:textId="54F0042E" w:rsidR="00AE65C9" w:rsidRPr="0039183A" w:rsidRDefault="0039183A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>Kullanıcı yetkili hesapla sistemde oturum açmış olmalı</w:t>
            </w:r>
            <w:r w:rsidRPr="0039183A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 xml:space="preserve"> Güncellenecek haber mevcut olmalı</w:t>
            </w:r>
          </w:p>
        </w:tc>
      </w:tr>
      <w:tr w:rsidR="00AE65C9" w:rsidRPr="0039183A" w14:paraId="669046D2" w14:textId="77777777" w:rsidTr="001B7DAB">
        <w:tc>
          <w:tcPr>
            <w:tcW w:w="4698" w:type="dxa"/>
          </w:tcPr>
          <w:p w14:paraId="7270F8AB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5E67E83" w14:textId="0F716D15" w:rsidR="00D87298" w:rsidRPr="00616DD7" w:rsidRDefault="0039183A" w:rsidP="00D8729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Haber bilgileri  güncellenmiş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Değişiklik geçmişi kaydedilmiş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Güncelleme onaylanmış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</w:tc>
      </w:tr>
      <w:tr w:rsidR="00AE65C9" w14:paraId="5845EA5E" w14:textId="77777777" w:rsidTr="001B7DAB">
        <w:tc>
          <w:tcPr>
            <w:tcW w:w="9396" w:type="dxa"/>
            <w:gridSpan w:val="2"/>
          </w:tcPr>
          <w:p w14:paraId="47F9E152" w14:textId="61773633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  <w:r w:rsidR="00D872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</w:p>
        </w:tc>
      </w:tr>
      <w:tr w:rsidR="00AE65C9" w:rsidRPr="0039183A" w14:paraId="1ABDC156" w14:textId="77777777" w:rsidTr="001B7DAB">
        <w:trPr>
          <w:trHeight w:val="1210"/>
        </w:trPr>
        <w:tc>
          <w:tcPr>
            <w:tcW w:w="9396" w:type="dxa"/>
            <w:gridSpan w:val="2"/>
          </w:tcPr>
          <w:p w14:paraId="0ABB50D2" w14:textId="65EDE6D0" w:rsidR="00BD1999" w:rsidRPr="00BD199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Editör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listesinden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güncellenecek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CCB1AF1" w14:textId="7F83FC73" w:rsidR="00AE65C9" w:rsidRPr="00AE65C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  <w:t xml:space="preserve">Sistem haber düzenleme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  <w:t>ayfasını görüntüler.</w:t>
            </w:r>
          </w:p>
          <w:p w14:paraId="51DD4E28" w14:textId="2C28EB21" w:rsidR="00AE65C9" w:rsidRPr="00BD199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  <w:t xml:space="preserve">Editör gerekli değişiklikleri yapar: Başlık  İçerik  Kategori  Medya dosyaları </w:t>
            </w: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  <w:t>.</w:t>
            </w:r>
          </w:p>
          <w:p w14:paraId="000BCB8F" w14:textId="13DD4EE9" w:rsidR="00BD1999" w:rsidRPr="00BD199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Editör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"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B567955" w14:textId="35DA0BD3" w:rsidR="00BD1999" w:rsidRPr="00BD199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değişiklikleri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kontrol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eder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kaydeder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766BC9E" w14:textId="220BD676" w:rsidR="00BD1999" w:rsidRPr="00AE65C9" w:rsidRDefault="00BD199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güncelleme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geçmişini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log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olarak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kaydeder</w:t>
            </w:r>
            <w:proofErr w:type="spellEnd"/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7D11274" w14:textId="3B2F2C42" w:rsidR="00AE65C9" w:rsidRPr="00AE65C9" w:rsidRDefault="00AE65C9" w:rsidP="00BD1999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/>
              </w:rPr>
            </w:pPr>
          </w:p>
        </w:tc>
      </w:tr>
      <w:tr w:rsidR="00AE65C9" w14:paraId="5836A8BA" w14:textId="77777777" w:rsidTr="001B7DAB">
        <w:trPr>
          <w:trHeight w:val="463"/>
        </w:trPr>
        <w:tc>
          <w:tcPr>
            <w:tcW w:w="9396" w:type="dxa"/>
            <w:gridSpan w:val="2"/>
          </w:tcPr>
          <w:p w14:paraId="7CAEC7DF" w14:textId="77777777" w:rsidR="00AE65C9" w:rsidRPr="00D730B0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E65C9" w:rsidRPr="0039183A" w14:paraId="3BA379A1" w14:textId="77777777" w:rsidTr="001B7DAB">
        <w:trPr>
          <w:trHeight w:val="462"/>
        </w:trPr>
        <w:tc>
          <w:tcPr>
            <w:tcW w:w="9396" w:type="dxa"/>
            <w:gridSpan w:val="2"/>
          </w:tcPr>
          <w:p w14:paraId="0BBF2C81" w14:textId="77777777" w:rsidR="00BD1999" w:rsidRDefault="00BD1999" w:rsidP="00BD19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99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3a:</w:t>
            </w:r>
            <w:r w:rsidRPr="00BD199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Medya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dosyası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değiştirilmek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istenir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  <w:r w:rsidRPr="00BD199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  <w:p w14:paraId="5ED6B7F8" w14:textId="77777777" w:rsidR="00BD1999" w:rsidRPr="00BD1999" w:rsidRDefault="00BD199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Editör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yeni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dosyayı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yükler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590BEE81" w14:textId="7A67E1D7" w:rsidR="00BD1999" w:rsidRPr="00BD1999" w:rsidRDefault="00BD1999" w:rsidP="00BD199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  <w:t>Do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edilir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4A7483D4" w14:textId="77777777" w:rsidR="00BD1999" w:rsidRPr="00BD1999" w:rsidRDefault="00BD199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dosyayı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doğrular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. </w:t>
            </w:r>
          </w:p>
          <w:p w14:paraId="52873307" w14:textId="77777777" w:rsidR="00BD1999" w:rsidRPr="00BD1999" w:rsidRDefault="00BD1999" w:rsidP="00BD19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</w:p>
          <w:p w14:paraId="14D9F159" w14:textId="3381F3EA" w:rsidR="00BD1999" w:rsidRPr="00BD1999" w:rsidRDefault="00BD1999" w:rsidP="00BD19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r w:rsidRPr="00BD199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5a:</w:t>
            </w:r>
            <w:r w:rsidRPr="00BD199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Güncelleme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için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yetkilendirme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gerekiyor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  <w:r w:rsidRPr="00BD199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  <w:p w14:paraId="5B669911" w14:textId="4A94B0D3" w:rsidR="00BD1999" w:rsidRPr="00BD1999" w:rsidRDefault="00BD1999" w:rsidP="00AE65C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üst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düzey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onay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gerektiğini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bildirir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. </w:t>
            </w:r>
          </w:p>
          <w:p w14:paraId="33E76424" w14:textId="414E5FF0" w:rsidR="00BD1999" w:rsidRPr="00BD1999" w:rsidRDefault="00BD1999" w:rsidP="00BD199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Üst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düzey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yetkili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onay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verir</w:t>
            </w:r>
            <w:proofErr w:type="spellEnd"/>
            <w:r w:rsidRPr="00BD199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5AE26E04" w14:textId="655E3698" w:rsidR="00AE65C9" w:rsidRPr="00AE65C9" w:rsidRDefault="00AE65C9" w:rsidP="00BD1999">
            <w:p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</w:p>
        </w:tc>
      </w:tr>
    </w:tbl>
    <w:p w14:paraId="097DD7B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BC9C3ED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E029032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484F0A5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D2DE197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DB4AE19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4CB8F59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1999" w14:paraId="4A878EAA" w14:textId="77777777" w:rsidTr="00A55A38">
        <w:tc>
          <w:tcPr>
            <w:tcW w:w="4698" w:type="dxa"/>
          </w:tcPr>
          <w:p w14:paraId="136290B4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47560841" w14:textId="77777777" w:rsidR="00BD1999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UC2 (Azat Vepakulyyev)</w:t>
            </w:r>
          </w:p>
        </w:tc>
      </w:tr>
      <w:tr w:rsidR="00BD1999" w14:paraId="4084F207" w14:textId="77777777" w:rsidTr="00A55A38">
        <w:tc>
          <w:tcPr>
            <w:tcW w:w="4698" w:type="dxa"/>
          </w:tcPr>
          <w:p w14:paraId="4D78DC8F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0B23AC2" w14:textId="4C1B015C" w:rsidR="00BD1999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 Silme</w:t>
            </w:r>
          </w:p>
        </w:tc>
      </w:tr>
      <w:tr w:rsidR="00BD1999" w14:paraId="4B5519EE" w14:textId="77777777" w:rsidTr="00A55A38">
        <w:tc>
          <w:tcPr>
            <w:tcW w:w="4698" w:type="dxa"/>
          </w:tcPr>
          <w:p w14:paraId="4745D04F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5C553167" w14:textId="77777777" w:rsidR="00BD1999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Editor/Admin</w:t>
            </w:r>
          </w:p>
        </w:tc>
      </w:tr>
      <w:tr w:rsidR="00BD1999" w:rsidRPr="0039183A" w14:paraId="5A3B94D3" w14:textId="77777777" w:rsidTr="00A55A38">
        <w:tc>
          <w:tcPr>
            <w:tcW w:w="4698" w:type="dxa"/>
          </w:tcPr>
          <w:p w14:paraId="1AD08D50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4DCA0556" w14:textId="0FEF534E" w:rsidR="00BD1999" w:rsidRPr="00BD1999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tr-TR"/>
              </w:rPr>
            </w:pPr>
            <w:r w:rsidRPr="00BD199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 xml:space="preserve">Kullanıcı admin hesabıyla sistemde oturum açmış olmalı </w:t>
            </w:r>
            <w:r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>.</w:t>
            </w:r>
            <w:r w:rsidRPr="00BD199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  <w:lang w:val="tr-TR"/>
              </w:rPr>
              <w:t>Silinecek haber mevcut olmalı</w:t>
            </w:r>
          </w:p>
        </w:tc>
      </w:tr>
      <w:tr w:rsidR="00BD1999" w:rsidRPr="0039183A" w14:paraId="607A9C42" w14:textId="77777777" w:rsidTr="00A55A38">
        <w:tc>
          <w:tcPr>
            <w:tcW w:w="4698" w:type="dxa"/>
          </w:tcPr>
          <w:p w14:paraId="3AC941A9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55E8D685" w14:textId="3B495DC9" w:rsidR="00BD1999" w:rsidRPr="00BD1999" w:rsidRDefault="00BD1999" w:rsidP="00A55A3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Haber sistemden silinmiş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,s</w:t>
            </w: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ilme işlemi log kaydı tutulmuş olmalı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BD199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Silinen haber geri  getirilebilir durumda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</w:tc>
      </w:tr>
      <w:tr w:rsidR="00BD1999" w14:paraId="7E0F7006" w14:textId="77777777" w:rsidTr="00A55A38">
        <w:tc>
          <w:tcPr>
            <w:tcW w:w="9396" w:type="dxa"/>
            <w:gridSpan w:val="2"/>
          </w:tcPr>
          <w:p w14:paraId="5AC9780D" w14:textId="77777777" w:rsidR="00BD1999" w:rsidRPr="00616DD7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BD1999" w:rsidRPr="0039183A" w14:paraId="22110331" w14:textId="77777777" w:rsidTr="00A55A38">
        <w:trPr>
          <w:trHeight w:val="1210"/>
        </w:trPr>
        <w:tc>
          <w:tcPr>
            <w:tcW w:w="9396" w:type="dxa"/>
            <w:gridSpan w:val="2"/>
          </w:tcPr>
          <w:p w14:paraId="3E4AE426" w14:textId="77777777" w:rsidR="003D0CBA" w:rsidRDefault="003D0CBA" w:rsidP="003D0CB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listesinden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silinecek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B015D6D" w14:textId="6F9CFEDD" w:rsidR="003D0CBA" w:rsidRDefault="003D0CBA" w:rsidP="003D0CB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silme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onayı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ister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8BCAE4A" w14:textId="17A21E18" w:rsidR="003D0CBA" w:rsidRDefault="003D0CBA" w:rsidP="003D0CB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silme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işlemini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onaylar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8D694A5" w14:textId="6ACE8787" w:rsidR="003D0CBA" w:rsidRDefault="003D0CBA" w:rsidP="003D0CB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Sistem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arşive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taşır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2E26386" w14:textId="728CB2CF" w:rsidR="003D0CBA" w:rsidRPr="003D0CBA" w:rsidRDefault="003D0CBA" w:rsidP="003D0CB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silme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işlemini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aydına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D1999" w14:paraId="7AB2C000" w14:textId="77777777" w:rsidTr="00A55A38">
        <w:trPr>
          <w:trHeight w:val="463"/>
        </w:trPr>
        <w:tc>
          <w:tcPr>
            <w:tcW w:w="9396" w:type="dxa"/>
            <w:gridSpan w:val="2"/>
          </w:tcPr>
          <w:p w14:paraId="01B43DC8" w14:textId="77777777" w:rsidR="00BD1999" w:rsidRPr="00D730B0" w:rsidRDefault="00BD1999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BD1999" w:rsidRPr="0039183A" w14:paraId="6EFCBA0E" w14:textId="77777777" w:rsidTr="00A55A38">
        <w:trPr>
          <w:trHeight w:val="462"/>
        </w:trPr>
        <w:tc>
          <w:tcPr>
            <w:tcW w:w="9396" w:type="dxa"/>
            <w:gridSpan w:val="2"/>
          </w:tcPr>
          <w:p w14:paraId="1B57D2CF" w14:textId="133F02AE" w:rsidR="003D0CBA" w:rsidRDefault="003D0CBA" w:rsidP="003D0CB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D0CB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3a: </w:t>
            </w: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Silme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işlemi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geri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alınmak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istenir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3D0CB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505FB8C1" w14:textId="25B080B1" w:rsidR="003D0CBA" w:rsidRDefault="003D0CBA" w:rsidP="003D0CB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arsivden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bulur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3EAFFDC" w14:textId="695EC39C" w:rsidR="003D0CBA" w:rsidRPr="003D0CBA" w:rsidRDefault="003D0CBA" w:rsidP="003D0CB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Onu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yayinlamak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uzere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tekrak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yukler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6F5CE6C" w14:textId="32AFFB88" w:rsidR="00BD1999" w:rsidRPr="003D0CBA" w:rsidRDefault="003D0CBA" w:rsidP="003D0CB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Haber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tekrar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yayinlanir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D0CBA" w:rsidRPr="0039183A" w14:paraId="2184E50F" w14:textId="77777777" w:rsidTr="00A55A38">
        <w:trPr>
          <w:trHeight w:val="462"/>
        </w:trPr>
        <w:tc>
          <w:tcPr>
            <w:tcW w:w="9396" w:type="dxa"/>
            <w:gridSpan w:val="2"/>
          </w:tcPr>
          <w:p w14:paraId="14FBF8CF" w14:textId="77777777" w:rsidR="003D0CBA" w:rsidRPr="003D0CBA" w:rsidRDefault="003D0CBA" w:rsidP="003D0CB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707AAD75" w14:textId="77777777" w:rsidR="00BD1999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DA74A4D" w14:textId="77777777" w:rsidR="00BD1999" w:rsidRPr="00FC1F8D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D0CBA" w14:paraId="52BEEDC3" w14:textId="77777777" w:rsidTr="00A55A38">
        <w:tc>
          <w:tcPr>
            <w:tcW w:w="4698" w:type="dxa"/>
          </w:tcPr>
          <w:p w14:paraId="13DF8DB9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024CAE14" w14:textId="77777777" w:rsidR="003D0CBA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 (Azat Vepakulyyev)</w:t>
            </w:r>
          </w:p>
        </w:tc>
      </w:tr>
      <w:tr w:rsidR="003D0CBA" w14:paraId="36C1AD32" w14:textId="77777777" w:rsidTr="00A55A38">
        <w:tc>
          <w:tcPr>
            <w:tcW w:w="4698" w:type="dxa"/>
          </w:tcPr>
          <w:p w14:paraId="01B42A09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77BD5DBA" w14:textId="76158ACD" w:rsidR="003D0CBA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Haber Medya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Yönetimi</w:t>
            </w:r>
            <w:proofErr w:type="spellEnd"/>
          </w:p>
        </w:tc>
      </w:tr>
      <w:tr w:rsidR="003D0CBA" w14:paraId="065019C2" w14:textId="77777777" w:rsidTr="00A55A38">
        <w:tc>
          <w:tcPr>
            <w:tcW w:w="4698" w:type="dxa"/>
          </w:tcPr>
          <w:p w14:paraId="3F1E350D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04E5FE0E" w14:textId="77777777" w:rsidR="003D0CBA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Yonetici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</w:tr>
      <w:tr w:rsidR="003D0CBA" w:rsidRPr="0039183A" w14:paraId="4D8C2BE1" w14:textId="77777777" w:rsidTr="00A55A38">
        <w:tc>
          <w:tcPr>
            <w:tcW w:w="4698" w:type="dxa"/>
          </w:tcPr>
          <w:p w14:paraId="49F8E392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C3F2570" w14:textId="1C444F2D" w:rsidR="003D0CBA" w:rsidRPr="0039183A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yetkili hesapla sistemde oturum açmış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Medya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yükleme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izni</w:t>
            </w:r>
            <w:proofErr w:type="spellEnd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0C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</w:p>
        </w:tc>
      </w:tr>
      <w:tr w:rsidR="003D0CBA" w:rsidRPr="0039183A" w14:paraId="7CF61D93" w14:textId="77777777" w:rsidTr="00A55A38">
        <w:tc>
          <w:tcPr>
            <w:tcW w:w="4698" w:type="dxa"/>
          </w:tcPr>
          <w:p w14:paraId="157C29B0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5757FB56" w14:textId="48A99DDA" w:rsidR="003D0CBA" w:rsidRPr="0039183A" w:rsidRDefault="009F26B4" w:rsidP="00A55A3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Medya dosyaları başarıyla yüklenmiş olmalı</w:t>
            </w:r>
          </w:p>
          <w:p w14:paraId="1ED246C7" w14:textId="77777777" w:rsidR="009F26B4" w:rsidRPr="009F26B4" w:rsidRDefault="009F26B4" w:rsidP="00A55A3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kategorize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edilmiş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olmali</w:t>
            </w:r>
            <w:proofErr w:type="spellEnd"/>
          </w:p>
          <w:p w14:paraId="121CFBD7" w14:textId="165B5981" w:rsidR="003D0CBA" w:rsidRPr="00616DD7" w:rsidRDefault="009F26B4" w:rsidP="00A55A3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Depolama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alanı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yönetilmiş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</w:p>
        </w:tc>
      </w:tr>
      <w:tr w:rsidR="003D0CBA" w14:paraId="1DDAF8A4" w14:textId="77777777" w:rsidTr="00A55A38">
        <w:tc>
          <w:tcPr>
            <w:tcW w:w="9396" w:type="dxa"/>
            <w:gridSpan w:val="2"/>
          </w:tcPr>
          <w:p w14:paraId="08D992A2" w14:textId="77777777" w:rsidR="003D0CBA" w:rsidRPr="00616DD7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3D0CBA" w14:paraId="6CEE4B76" w14:textId="77777777" w:rsidTr="00A55A38">
        <w:trPr>
          <w:trHeight w:val="1210"/>
        </w:trPr>
        <w:tc>
          <w:tcPr>
            <w:tcW w:w="9396" w:type="dxa"/>
            <w:gridSpan w:val="2"/>
          </w:tcPr>
          <w:p w14:paraId="5CD05676" w14:textId="695193D6" w:rsid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Yonetici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/Admin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medya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yönetim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paneline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3CF7713" w14:textId="31900E43" w:rsid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"Dosya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Yükle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7F8A2E2" w14:textId="01BBC9ED" w:rsid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Medya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dosyalarını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Görsel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Video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Ses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dosyası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A7E66E4" w14:textId="4F939A7B" w:rsid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doğrular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Boyut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kontrolü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Format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kontrolü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Güvenlik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taraması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39E9A08" w14:textId="13E24FBD" w:rsid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etiket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atar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7F7DF1B" w14:textId="486430FF" w:rsidR="009F26B4" w:rsidRPr="009F26B4" w:rsidRDefault="009F26B4" w:rsidP="009F26B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dosyaları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depolar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indeks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oluşturur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D735771" w14:textId="77777777" w:rsidR="003D0CBA" w:rsidRPr="00616DD7" w:rsidRDefault="003D0CBA" w:rsidP="009F26B4">
            <w:pPr>
              <w:autoSpaceDE w:val="0"/>
              <w:autoSpaceDN w:val="0"/>
              <w:adjustRightInd w:val="0"/>
              <w:spacing w:after="240" w:line="360" w:lineRule="atLeast"/>
              <w:ind w:left="72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3D0CBA" w14:paraId="5E28AB95" w14:textId="77777777" w:rsidTr="00A55A38">
        <w:trPr>
          <w:trHeight w:val="463"/>
        </w:trPr>
        <w:tc>
          <w:tcPr>
            <w:tcW w:w="9396" w:type="dxa"/>
            <w:gridSpan w:val="2"/>
          </w:tcPr>
          <w:p w14:paraId="069D2CF5" w14:textId="77777777" w:rsidR="003D0CBA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56D2558B" w14:textId="77777777" w:rsidR="003D0CBA" w:rsidRPr="00D730B0" w:rsidRDefault="003D0CBA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3D0CBA" w:rsidRPr="009F26B4" w14:paraId="7E31E34A" w14:textId="77777777" w:rsidTr="00A55A38">
        <w:trPr>
          <w:trHeight w:val="462"/>
        </w:trPr>
        <w:tc>
          <w:tcPr>
            <w:tcW w:w="9396" w:type="dxa"/>
            <w:gridSpan w:val="2"/>
          </w:tcPr>
          <w:p w14:paraId="67BA4DB4" w14:textId="643A1713" w:rsidR="009F26B4" w:rsidRPr="009F26B4" w:rsidRDefault="009F26B4" w:rsidP="009F26B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F26B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4a: </w:t>
            </w: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Dosya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güvenlik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kontrolünden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geçemez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05247E11" w14:textId="7C5D6E9E" w:rsidR="009F26B4" w:rsidRPr="009F26B4" w:rsidRDefault="009F26B4" w:rsidP="009F26B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engelleme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mesajı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verir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4BA951B" w14:textId="45F22F14" w:rsidR="009F26B4" w:rsidRDefault="009F26B4" w:rsidP="009F26B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Dosya yükleme işlemi iptal  edilir.</w:t>
            </w:r>
          </w:p>
          <w:p w14:paraId="1297DCD9" w14:textId="77777777" w:rsidR="009F26B4" w:rsidRPr="009F26B4" w:rsidRDefault="009F26B4" w:rsidP="009F26B4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ind w:left="984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9BA1805" w14:textId="40CCDF16" w:rsidR="003D0CBA" w:rsidRPr="0039183A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4b</w:t>
            </w:r>
            <w:r w:rsidR="003D0CBA" w:rsidRPr="0039183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3D0CBA" w:rsidRPr="0039183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Depolama</w:t>
            </w:r>
            <w:proofErr w:type="spellEnd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alanı</w:t>
            </w:r>
            <w:proofErr w:type="spellEnd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doldu</w:t>
            </w:r>
            <w:proofErr w:type="spellEnd"/>
            <w:r w:rsidRPr="009F26B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3A7FBF41" w14:textId="7D1A3082" w:rsidR="009F26B4" w:rsidRPr="009F26B4" w:rsidRDefault="009F26B4" w:rsidP="009F26B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uyarı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mesajı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gösterir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0BF6CE6" w14:textId="4EA46BAE" w:rsidR="009F26B4" w:rsidRPr="009F26B4" w:rsidRDefault="009F26B4" w:rsidP="009F26B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Eski dosyaları silme seçeneği sunulur.</w:t>
            </w:r>
          </w:p>
          <w:p w14:paraId="311995E2" w14:textId="77777777" w:rsidR="009F26B4" w:rsidRPr="009F26B4" w:rsidRDefault="009F26B4" w:rsidP="009F26B4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2952179" w14:textId="276FD3F1" w:rsidR="009F26B4" w:rsidRPr="009F26B4" w:rsidRDefault="009F26B4" w:rsidP="009F26B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9F26B4" w:rsidRPr="009F26B4" w14:paraId="0EB0C877" w14:textId="77777777" w:rsidTr="00A55A38">
        <w:trPr>
          <w:trHeight w:val="462"/>
        </w:trPr>
        <w:tc>
          <w:tcPr>
            <w:tcW w:w="9396" w:type="dxa"/>
            <w:gridSpan w:val="2"/>
          </w:tcPr>
          <w:p w14:paraId="60F0BDDE" w14:textId="77777777" w:rsidR="009F26B4" w:rsidRPr="009F26B4" w:rsidRDefault="009F26B4" w:rsidP="009F26B4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5AE980E5" w14:textId="77777777" w:rsidR="003D0CBA" w:rsidRDefault="003D0CBA" w:rsidP="003D0CBA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B02CA80" w14:textId="77777777" w:rsidR="003D0CBA" w:rsidRDefault="003D0CBA" w:rsidP="003D0CBA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5DA4FC7" w14:textId="77777777" w:rsidR="00BD1999" w:rsidRPr="00FC1F8D" w:rsidRDefault="00BD1999" w:rsidP="00BD199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66E2E45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366389A" w14:textId="77777777" w:rsidR="009F26B4" w:rsidRDefault="009F26B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D198D11" w14:textId="77777777" w:rsidR="009F26B4" w:rsidRDefault="009F26B4" w:rsidP="009F26B4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8458E75" w14:textId="77777777" w:rsidR="009F26B4" w:rsidRPr="00FC1F8D" w:rsidRDefault="009F26B4" w:rsidP="009F26B4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F26B4" w14:paraId="6B2F39DD" w14:textId="77777777" w:rsidTr="00A55A38">
        <w:tc>
          <w:tcPr>
            <w:tcW w:w="4698" w:type="dxa"/>
          </w:tcPr>
          <w:p w14:paraId="0F76EAB6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6016F12D" w14:textId="77777777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 (Azat Vepakulyyev)</w:t>
            </w:r>
          </w:p>
        </w:tc>
      </w:tr>
      <w:tr w:rsidR="009F26B4" w14:paraId="3802AD3E" w14:textId="77777777" w:rsidTr="00A55A38">
        <w:tc>
          <w:tcPr>
            <w:tcW w:w="4698" w:type="dxa"/>
          </w:tcPr>
          <w:p w14:paraId="0DCBD06B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5F075988" w14:textId="32C0556C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Bazlı Haber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Filtreleme</w:t>
            </w:r>
            <w:proofErr w:type="spellEnd"/>
          </w:p>
        </w:tc>
      </w:tr>
      <w:tr w:rsidR="009F26B4" w14:paraId="4335834D" w14:textId="77777777" w:rsidTr="00A55A38">
        <w:tc>
          <w:tcPr>
            <w:tcW w:w="4698" w:type="dxa"/>
          </w:tcPr>
          <w:p w14:paraId="59BD0082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42C96507" w14:textId="0B0F9FC6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Kullanici</w:t>
            </w:r>
            <w:proofErr w:type="spellEnd"/>
          </w:p>
        </w:tc>
      </w:tr>
      <w:tr w:rsidR="009F26B4" w:rsidRPr="0039183A" w14:paraId="6E5FCA3F" w14:textId="77777777" w:rsidTr="00A55A38">
        <w:tc>
          <w:tcPr>
            <w:tcW w:w="4698" w:type="dxa"/>
          </w:tcPr>
          <w:p w14:paraId="76FAFEEE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1612E820" w14:textId="5F936416" w:rsidR="009F26B4" w:rsidRPr="0039183A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Kullanici internet ortamina , haber sitesine erisimi olmali.</w:t>
            </w:r>
          </w:p>
        </w:tc>
      </w:tr>
      <w:tr w:rsidR="009F26B4" w:rsidRPr="0039183A" w14:paraId="1EF7C40A" w14:textId="77777777" w:rsidTr="00A55A38">
        <w:tc>
          <w:tcPr>
            <w:tcW w:w="4698" w:type="dxa"/>
          </w:tcPr>
          <w:p w14:paraId="6BDEBCAF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3C6A200" w14:textId="77777777" w:rsidR="009F26B4" w:rsidRDefault="009F26B4" w:rsidP="009F26B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İstenilen kategorideki haberler listelenmiş olmalı  </w:t>
            </w:r>
          </w:p>
          <w:p w14:paraId="3C47864B" w14:textId="06B1884D" w:rsidR="009F26B4" w:rsidRPr="009F26B4" w:rsidRDefault="009F26B4" w:rsidP="009F26B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Filtreleme sonuçları net görünür olmalı </w:t>
            </w:r>
          </w:p>
        </w:tc>
      </w:tr>
      <w:tr w:rsidR="009F26B4" w14:paraId="046FBEAF" w14:textId="77777777" w:rsidTr="00A55A38">
        <w:tc>
          <w:tcPr>
            <w:tcW w:w="9396" w:type="dxa"/>
            <w:gridSpan w:val="2"/>
          </w:tcPr>
          <w:p w14:paraId="2228707A" w14:textId="77777777" w:rsidR="009F26B4" w:rsidRPr="00616DD7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9F26B4" w14:paraId="5A9824C6" w14:textId="77777777" w:rsidTr="00A55A38">
        <w:trPr>
          <w:trHeight w:val="1210"/>
        </w:trPr>
        <w:tc>
          <w:tcPr>
            <w:tcW w:w="9396" w:type="dxa"/>
            <w:gridSpan w:val="2"/>
          </w:tcPr>
          <w:p w14:paraId="19153C92" w14:textId="3FC3F19F" w:rsidR="009F26B4" w:rsidRDefault="009F26B4" w:rsidP="009F26B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menüsünü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açar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6F6054D8" w14:textId="2DCD50B6" w:rsidR="009F26B4" w:rsidRDefault="009F26B4" w:rsidP="009F26B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Bir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veya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birden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fazla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47DBFE4" w14:textId="74B73407" w:rsidR="009F26B4" w:rsidRDefault="009F26B4" w:rsidP="009F26B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seçilen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kategorilere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ygun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haberleri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listeler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49E3446" w14:textId="32BEB3E6" w:rsidR="009F26B4" w:rsidRDefault="009F26B4" w:rsidP="009F26B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sonuçları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görüntüler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28B71C4" w14:textId="2E7CEF94" w:rsidR="009F26B4" w:rsidRPr="004C7413" w:rsidRDefault="009F26B4" w:rsidP="009F26B4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Gerekirse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sıralama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filtreleme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seçeneklerini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F26B4" w14:paraId="189517CA" w14:textId="77777777" w:rsidTr="00A55A38">
        <w:trPr>
          <w:trHeight w:val="463"/>
        </w:trPr>
        <w:tc>
          <w:tcPr>
            <w:tcW w:w="9396" w:type="dxa"/>
            <w:gridSpan w:val="2"/>
          </w:tcPr>
          <w:p w14:paraId="19C79F17" w14:textId="77777777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1A2F030F" w14:textId="77777777" w:rsidR="009F26B4" w:rsidRPr="00D730B0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9F26B4" w:rsidRPr="009F26B4" w14:paraId="0E03A62F" w14:textId="77777777" w:rsidTr="00A55A38">
        <w:trPr>
          <w:trHeight w:val="462"/>
        </w:trPr>
        <w:tc>
          <w:tcPr>
            <w:tcW w:w="9396" w:type="dxa"/>
            <w:gridSpan w:val="2"/>
          </w:tcPr>
          <w:p w14:paraId="7E25140D" w14:textId="77777777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2ABE62D9" w14:textId="0D2922B4" w:rsid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Pr="009F26B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a: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Hiçbir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kategori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seçilmemiş</w:t>
            </w:r>
            <w:proofErr w:type="spellEnd"/>
            <w:r w:rsidRPr="009F26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304E099" w14:textId="195EBC2B" w:rsidR="009F26B4" w:rsidRPr="004C7413" w:rsidRDefault="004C7413" w:rsidP="004C7413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tüm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haberleri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görüntüler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F5B6773" w14:textId="77777777" w:rsidR="009F26B4" w:rsidRPr="009F26B4" w:rsidRDefault="009F26B4" w:rsidP="00A55A38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ind w:left="984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09C8B1B" w14:textId="26EF23AF" w:rsidR="009F26B4" w:rsidRPr="0039183A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3a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Seçilen</w:t>
            </w:r>
            <w:proofErr w:type="spellEnd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kategoride</w:t>
            </w:r>
            <w:proofErr w:type="spellEnd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haber</w:t>
            </w:r>
            <w:proofErr w:type="spellEnd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bulunmuyor</w:t>
            </w:r>
            <w:proofErr w:type="spellEnd"/>
            <w:r w:rsidRPr="004C741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6816415E" w14:textId="3B95778A" w:rsidR="004C7413" w:rsidRPr="004C7413" w:rsidRDefault="004C7413" w:rsidP="004C7413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"Haber bulunamadı"</w:t>
            </w: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mesajı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gösterir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5AD0B12" w14:textId="77777777" w:rsidR="009F26B4" w:rsidRPr="009F26B4" w:rsidRDefault="009F26B4" w:rsidP="00A55A38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A8EA95A" w14:textId="77777777" w:rsidR="009F26B4" w:rsidRPr="009F26B4" w:rsidRDefault="009F26B4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9F26B4" w:rsidRPr="009F26B4" w14:paraId="6C0A0D99" w14:textId="77777777" w:rsidTr="00A55A38">
        <w:trPr>
          <w:trHeight w:val="462"/>
        </w:trPr>
        <w:tc>
          <w:tcPr>
            <w:tcW w:w="9396" w:type="dxa"/>
            <w:gridSpan w:val="2"/>
          </w:tcPr>
          <w:p w14:paraId="3D0B0D4D" w14:textId="77777777" w:rsidR="009F26B4" w:rsidRPr="009F26B4" w:rsidRDefault="009F26B4" w:rsidP="00A55A38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58B8A37C" w14:textId="77777777" w:rsidR="009F26B4" w:rsidRDefault="009F26B4" w:rsidP="009F26B4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E64C475" w14:textId="77777777" w:rsidR="009F26B4" w:rsidRDefault="009F26B4" w:rsidP="009F26B4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AD1925F" w14:textId="77777777" w:rsidR="009F26B4" w:rsidRPr="00FC1F8D" w:rsidRDefault="009F26B4" w:rsidP="009F26B4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8BD8DA6" w14:textId="77777777" w:rsidR="009F26B4" w:rsidRDefault="009F26B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C7413" w14:paraId="0519E052" w14:textId="77777777" w:rsidTr="00A55A38">
        <w:tc>
          <w:tcPr>
            <w:tcW w:w="4698" w:type="dxa"/>
          </w:tcPr>
          <w:p w14:paraId="31710C41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8EFDDB9" w14:textId="77777777" w:rsidR="004C7413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 (Azat Vepakulyyev)</w:t>
            </w:r>
          </w:p>
        </w:tc>
      </w:tr>
      <w:tr w:rsidR="004C7413" w14:paraId="4D79C364" w14:textId="77777777" w:rsidTr="00A55A38">
        <w:tc>
          <w:tcPr>
            <w:tcW w:w="4698" w:type="dxa"/>
          </w:tcPr>
          <w:p w14:paraId="4CBF62A9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6538C210" w14:textId="60EB9870" w:rsidR="004C7413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Son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Dakika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Haberleri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Yönetimi</w:t>
            </w:r>
            <w:proofErr w:type="spellEnd"/>
          </w:p>
        </w:tc>
      </w:tr>
      <w:tr w:rsidR="004C7413" w14:paraId="77FE0E38" w14:textId="77777777" w:rsidTr="00A55A38">
        <w:tc>
          <w:tcPr>
            <w:tcW w:w="4698" w:type="dxa"/>
          </w:tcPr>
          <w:p w14:paraId="5349BC87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4ED261C8" w14:textId="77777777" w:rsidR="004C7413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Yonetici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</w:tr>
      <w:tr w:rsidR="004C7413" w:rsidRPr="0039183A" w14:paraId="2BDD4D81" w14:textId="77777777" w:rsidTr="00A55A38">
        <w:tc>
          <w:tcPr>
            <w:tcW w:w="4698" w:type="dxa"/>
          </w:tcPr>
          <w:p w14:paraId="68746F01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55D37285" w14:textId="7EDCF19D" w:rsidR="004C7413" w:rsidRPr="0039183A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yetkili hesapla sistemde oturum açmış olmalı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Acil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mevcut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C7413" w:rsidRPr="0039183A" w14:paraId="62F63FF6" w14:textId="77777777" w:rsidTr="00A55A38">
        <w:tc>
          <w:tcPr>
            <w:tcW w:w="4698" w:type="dxa"/>
          </w:tcPr>
          <w:p w14:paraId="63F32AFF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4FB5273A" w14:textId="77777777" w:rsidR="004C7413" w:rsidRPr="004C7413" w:rsidRDefault="004C7413" w:rsidP="00A55A3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Son dakika haberi anasayfada öne çıkarılmış olmalı</w:t>
            </w:r>
          </w:p>
          <w:p w14:paraId="5A080820" w14:textId="61D79414" w:rsidR="004C7413" w:rsidRPr="004C7413" w:rsidRDefault="004C7413" w:rsidP="00A55A3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Diğer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kullanıcılar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bilgilendirilmiş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7B6B6B09" w14:textId="012CA0E0" w:rsidR="004C7413" w:rsidRPr="00616DD7" w:rsidRDefault="004C7413" w:rsidP="004C7413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4C7413" w14:paraId="63A375D0" w14:textId="77777777" w:rsidTr="00A55A38">
        <w:tc>
          <w:tcPr>
            <w:tcW w:w="9396" w:type="dxa"/>
            <w:gridSpan w:val="2"/>
          </w:tcPr>
          <w:p w14:paraId="1C00BEC6" w14:textId="77777777" w:rsidR="004C7413" w:rsidRPr="00616DD7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4C7413" w:rsidRPr="004C7413" w14:paraId="560D9800" w14:textId="77777777" w:rsidTr="00A55A38">
        <w:trPr>
          <w:trHeight w:val="1210"/>
        </w:trPr>
        <w:tc>
          <w:tcPr>
            <w:tcW w:w="9396" w:type="dxa"/>
            <w:gridSpan w:val="2"/>
          </w:tcPr>
          <w:p w14:paraId="56AA6E69" w14:textId="77777777" w:rsidR="004C7413" w:rsidRPr="004C7413" w:rsidRDefault="004C7413" w:rsidP="004C741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Editör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/Admin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acil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sisteme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6DEB76C" w14:textId="492F76D0" w:rsidR="004C7413" w:rsidRPr="004C7413" w:rsidRDefault="004C7413" w:rsidP="004C741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"Son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Dakika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seçeneğini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işaretler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B231026" w14:textId="56DB50B1" w:rsidR="004C7413" w:rsidRDefault="004C7413" w:rsidP="004C741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 haberi öncelikli görünüme alır: Anasayfada öne çıkarır  Bildirim gönderir  Etiketlendirir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1D606110" w14:textId="1C7FFBAB" w:rsidR="004C7413" w:rsidRDefault="004C7413" w:rsidP="004C741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lastRenderedPageBreak/>
              <w:t>Kullanıcılar son dakika haberini görüntüler.</w:t>
            </w:r>
          </w:p>
          <w:p w14:paraId="297058DB" w14:textId="58B02005" w:rsidR="004C7413" w:rsidRPr="004C7413" w:rsidRDefault="004C7413" w:rsidP="004C741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240"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Editör/Admin haberin görünürlük süresini ayarlar.</w:t>
            </w:r>
          </w:p>
        </w:tc>
      </w:tr>
      <w:tr w:rsidR="004C7413" w14:paraId="7E04E350" w14:textId="77777777" w:rsidTr="00A55A38">
        <w:trPr>
          <w:trHeight w:val="463"/>
        </w:trPr>
        <w:tc>
          <w:tcPr>
            <w:tcW w:w="9396" w:type="dxa"/>
            <w:gridSpan w:val="2"/>
          </w:tcPr>
          <w:p w14:paraId="693C30EA" w14:textId="77777777" w:rsidR="004C7413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  <w:p w14:paraId="452D82EF" w14:textId="77777777" w:rsidR="004C7413" w:rsidRPr="00D730B0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4C7413" w14:paraId="2E9FDAFB" w14:textId="77777777" w:rsidTr="00A55A38">
        <w:trPr>
          <w:trHeight w:val="462"/>
        </w:trPr>
        <w:tc>
          <w:tcPr>
            <w:tcW w:w="9396" w:type="dxa"/>
            <w:gridSpan w:val="2"/>
          </w:tcPr>
          <w:p w14:paraId="163F007F" w14:textId="310D9DE4" w:rsidR="004C7413" w:rsidRPr="004C7413" w:rsidRDefault="004C7413" w:rsidP="004C741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741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3a: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Çoklu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son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dakika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durumu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B3FD4DF" w14:textId="02302099" w:rsidR="004C7413" w:rsidRPr="004C7413" w:rsidRDefault="004C7413" w:rsidP="004C741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haberleri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önem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sırasına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göre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listeler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53AADF45" w14:textId="48BC4F6D" w:rsidR="004C7413" w:rsidRPr="0039183A" w:rsidRDefault="004C7413" w:rsidP="004C741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dosyayı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yeniden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yükler</w:t>
            </w:r>
            <w:proofErr w:type="spellEnd"/>
            <w:r w:rsidRPr="0039183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2D0DF970" w14:textId="08552938" w:rsidR="004C7413" w:rsidRPr="004C7413" w:rsidRDefault="004C7413" w:rsidP="004C741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C741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tr-TR"/>
              </w:rPr>
              <w:t xml:space="preserve">5a: </w:t>
            </w:r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Haberin görünürlük süresi doldu.</w:t>
            </w:r>
            <w:r w:rsidRPr="004C741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tr-TR"/>
              </w:rPr>
              <w:t xml:space="preserve"> </w:t>
            </w:r>
          </w:p>
          <w:p w14:paraId="10F3FA12" w14:textId="285AAF25" w:rsidR="004C7413" w:rsidRPr="0039183A" w:rsidRDefault="004C7413" w:rsidP="004C7413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haberi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normal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görünüme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alır</w:t>
            </w:r>
            <w:proofErr w:type="spellEnd"/>
            <w:r w:rsidRPr="004C741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7ACD3CBB" w14:textId="77777777" w:rsidR="004C7413" w:rsidRPr="00D730B0" w:rsidRDefault="004C7413" w:rsidP="00A55A3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45A08B33" w14:textId="77777777" w:rsidR="004C7413" w:rsidRDefault="004C7413" w:rsidP="004C7413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B091053" w14:textId="77777777" w:rsidR="004C7413" w:rsidRDefault="004C7413" w:rsidP="004C7413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5C41019" w14:textId="77777777" w:rsidR="004C7413" w:rsidRDefault="004C7413" w:rsidP="004C7413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E812FF5" w14:textId="77777777" w:rsidR="009F26B4" w:rsidRDefault="009F26B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F1D85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8067D0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F7E23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AF36CC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D5F485" w14:textId="77777777" w:rsidR="00AE65C9" w:rsidRPr="00FC1F8D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1621881" w14:textId="77777777" w:rsidR="00AE65C9" w:rsidRPr="00FC1F8D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AE65C9" w:rsidRPr="00FC1F8D" w:rsidSect="00923A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A0F0E" w14:textId="77777777" w:rsidR="00787E68" w:rsidRDefault="00787E68" w:rsidP="0039523D">
      <w:r>
        <w:separator/>
      </w:r>
    </w:p>
  </w:endnote>
  <w:endnote w:type="continuationSeparator" w:id="0">
    <w:p w14:paraId="117DE8C5" w14:textId="77777777" w:rsidR="00787E68" w:rsidRDefault="00787E68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AD00C" w14:textId="77777777" w:rsidR="00787E68" w:rsidRDefault="00787E68" w:rsidP="0039523D">
      <w:r>
        <w:separator/>
      </w:r>
    </w:p>
  </w:footnote>
  <w:footnote w:type="continuationSeparator" w:id="0">
    <w:p w14:paraId="03D7C97C" w14:textId="77777777" w:rsidR="00787E68" w:rsidRDefault="00787E68" w:rsidP="00395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8A6E36C"/>
    <w:lvl w:ilvl="0" w:tplc="4584278E">
      <w:start w:val="2"/>
      <w:numFmt w:val="decimal"/>
      <w:lvlText w:val="%1."/>
      <w:lvlJc w:val="left"/>
      <w:pPr>
        <w:ind w:left="10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2DA19D1"/>
    <w:multiLevelType w:val="hybridMultilevel"/>
    <w:tmpl w:val="1E9A4E94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 w15:restartNumberingAfterBreak="0">
    <w:nsid w:val="0353391B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7447F"/>
    <w:multiLevelType w:val="hybridMultilevel"/>
    <w:tmpl w:val="E44A8F8C"/>
    <w:lvl w:ilvl="0" w:tplc="041F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14FE75A1"/>
    <w:multiLevelType w:val="hybridMultilevel"/>
    <w:tmpl w:val="9A1ED854"/>
    <w:lvl w:ilvl="0" w:tplc="0F7A06DA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7" w15:restartNumberingAfterBreak="0">
    <w:nsid w:val="1F35616D"/>
    <w:multiLevelType w:val="hybridMultilevel"/>
    <w:tmpl w:val="D4AEB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04C05"/>
    <w:multiLevelType w:val="hybridMultilevel"/>
    <w:tmpl w:val="4FB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84AE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36D92"/>
    <w:multiLevelType w:val="hybridMultilevel"/>
    <w:tmpl w:val="73A26724"/>
    <w:lvl w:ilvl="0" w:tplc="7D8C083E">
      <w:start w:val="1"/>
      <w:numFmt w:val="decimal"/>
      <w:lvlText w:val="%1."/>
      <w:lvlJc w:val="left"/>
      <w:pPr>
        <w:ind w:left="11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91B05"/>
    <w:multiLevelType w:val="hybridMultilevel"/>
    <w:tmpl w:val="9C120E22"/>
    <w:lvl w:ilvl="0" w:tplc="A238AF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F29C7"/>
    <w:multiLevelType w:val="hybridMultilevel"/>
    <w:tmpl w:val="0360B6BC"/>
    <w:lvl w:ilvl="0" w:tplc="041F000F">
      <w:start w:val="1"/>
      <w:numFmt w:val="decimal"/>
      <w:lvlText w:val="%1."/>
      <w:lvlJc w:val="left"/>
      <w:pPr>
        <w:ind w:left="984" w:hanging="360"/>
      </w:p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4" w15:restartNumberingAfterBreak="0">
    <w:nsid w:val="3408494B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6221C1"/>
    <w:multiLevelType w:val="hybridMultilevel"/>
    <w:tmpl w:val="98102868"/>
    <w:lvl w:ilvl="0" w:tplc="733EB27C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37027ED8"/>
    <w:multiLevelType w:val="hybridMultilevel"/>
    <w:tmpl w:val="E0ACE3FE"/>
    <w:lvl w:ilvl="0" w:tplc="9850C79E">
      <w:start w:val="1"/>
      <w:numFmt w:val="decimal"/>
      <w:lvlText w:val="%1."/>
      <w:lvlJc w:val="left"/>
      <w:pPr>
        <w:ind w:left="1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573DC1"/>
    <w:multiLevelType w:val="hybridMultilevel"/>
    <w:tmpl w:val="65861C90"/>
    <w:lvl w:ilvl="0" w:tplc="0409000F">
      <w:start w:val="1"/>
      <w:numFmt w:val="decimal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C21C78"/>
    <w:multiLevelType w:val="hybridMultilevel"/>
    <w:tmpl w:val="7FF6858A"/>
    <w:lvl w:ilvl="0" w:tplc="7D8C083E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43F3029F"/>
    <w:multiLevelType w:val="hybridMultilevel"/>
    <w:tmpl w:val="9A1ED854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96" w:hanging="360"/>
      </w:pPr>
    </w:lvl>
    <w:lvl w:ilvl="2" w:tplc="FFFFFFFF" w:tentative="1">
      <w:start w:val="1"/>
      <w:numFmt w:val="lowerRoman"/>
      <w:lvlText w:val="%3."/>
      <w:lvlJc w:val="right"/>
      <w:pPr>
        <w:ind w:left="2616" w:hanging="180"/>
      </w:pPr>
    </w:lvl>
    <w:lvl w:ilvl="3" w:tplc="FFFFFFFF" w:tentative="1">
      <w:start w:val="1"/>
      <w:numFmt w:val="decimal"/>
      <w:lvlText w:val="%4."/>
      <w:lvlJc w:val="left"/>
      <w:pPr>
        <w:ind w:left="3336" w:hanging="360"/>
      </w:pPr>
    </w:lvl>
    <w:lvl w:ilvl="4" w:tplc="FFFFFFFF" w:tentative="1">
      <w:start w:val="1"/>
      <w:numFmt w:val="lowerLetter"/>
      <w:lvlText w:val="%5."/>
      <w:lvlJc w:val="left"/>
      <w:pPr>
        <w:ind w:left="4056" w:hanging="360"/>
      </w:pPr>
    </w:lvl>
    <w:lvl w:ilvl="5" w:tplc="FFFFFFFF" w:tentative="1">
      <w:start w:val="1"/>
      <w:numFmt w:val="lowerRoman"/>
      <w:lvlText w:val="%6."/>
      <w:lvlJc w:val="right"/>
      <w:pPr>
        <w:ind w:left="4776" w:hanging="180"/>
      </w:pPr>
    </w:lvl>
    <w:lvl w:ilvl="6" w:tplc="FFFFFFFF" w:tentative="1">
      <w:start w:val="1"/>
      <w:numFmt w:val="decimal"/>
      <w:lvlText w:val="%7."/>
      <w:lvlJc w:val="left"/>
      <w:pPr>
        <w:ind w:left="5496" w:hanging="360"/>
      </w:pPr>
    </w:lvl>
    <w:lvl w:ilvl="7" w:tplc="FFFFFFFF" w:tentative="1">
      <w:start w:val="1"/>
      <w:numFmt w:val="lowerLetter"/>
      <w:lvlText w:val="%8."/>
      <w:lvlJc w:val="left"/>
      <w:pPr>
        <w:ind w:left="6216" w:hanging="360"/>
      </w:pPr>
    </w:lvl>
    <w:lvl w:ilvl="8" w:tplc="FFFFFFFF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1" w15:restartNumberingAfterBreak="0">
    <w:nsid w:val="4DA16832"/>
    <w:multiLevelType w:val="hybridMultilevel"/>
    <w:tmpl w:val="D520C016"/>
    <w:lvl w:ilvl="0" w:tplc="9F46AFE2">
      <w:start w:val="1"/>
      <w:numFmt w:val="decimal"/>
      <w:lvlText w:val="%1."/>
      <w:lvlJc w:val="left"/>
      <w:pPr>
        <w:ind w:left="15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4DCD08AE"/>
    <w:multiLevelType w:val="hybridMultilevel"/>
    <w:tmpl w:val="4340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55B7B"/>
    <w:multiLevelType w:val="hybridMultilevel"/>
    <w:tmpl w:val="AB74F044"/>
    <w:lvl w:ilvl="0" w:tplc="733EB27C">
      <w:start w:val="1"/>
      <w:numFmt w:val="decimal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53F51D5D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D867CD"/>
    <w:multiLevelType w:val="multilevel"/>
    <w:tmpl w:val="D4C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D4606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95EE2"/>
    <w:multiLevelType w:val="hybridMultilevel"/>
    <w:tmpl w:val="889AF5B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1036E59"/>
    <w:multiLevelType w:val="hybridMultilevel"/>
    <w:tmpl w:val="12F0C55C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9" w15:restartNumberingAfterBreak="0">
    <w:nsid w:val="65AF398D"/>
    <w:multiLevelType w:val="hybridMultilevel"/>
    <w:tmpl w:val="0686A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9B1440"/>
    <w:multiLevelType w:val="hybridMultilevel"/>
    <w:tmpl w:val="0E5E8288"/>
    <w:lvl w:ilvl="0" w:tplc="041F000F">
      <w:start w:val="1"/>
      <w:numFmt w:val="decimal"/>
      <w:lvlText w:val="%1."/>
      <w:lvlJc w:val="left"/>
      <w:pPr>
        <w:ind w:left="984" w:hanging="360"/>
      </w:p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1" w15:restartNumberingAfterBreak="0">
    <w:nsid w:val="67E2282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9D5EB0"/>
    <w:multiLevelType w:val="multilevel"/>
    <w:tmpl w:val="942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B162F"/>
    <w:multiLevelType w:val="multilevel"/>
    <w:tmpl w:val="99E0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BB66DC"/>
    <w:multiLevelType w:val="hybridMultilevel"/>
    <w:tmpl w:val="31D2BD5A"/>
    <w:lvl w:ilvl="0" w:tplc="C0B676D8">
      <w:start w:val="1"/>
      <w:numFmt w:val="decimal"/>
      <w:lvlText w:val="%1."/>
      <w:lvlJc w:val="left"/>
      <w:pPr>
        <w:ind w:left="130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5" w15:restartNumberingAfterBreak="0">
    <w:nsid w:val="737634D1"/>
    <w:multiLevelType w:val="hybridMultilevel"/>
    <w:tmpl w:val="C67E5DA6"/>
    <w:lvl w:ilvl="0" w:tplc="0409000F">
      <w:start w:val="1"/>
      <w:numFmt w:val="decimal"/>
      <w:lvlText w:val="%1."/>
      <w:lvlJc w:val="left"/>
      <w:pPr>
        <w:ind w:left="1236" w:hanging="360"/>
      </w:p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46" w15:restartNumberingAfterBreak="0">
    <w:nsid w:val="788C54A5"/>
    <w:multiLevelType w:val="hybridMultilevel"/>
    <w:tmpl w:val="422AA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56C69"/>
    <w:multiLevelType w:val="hybridMultilevel"/>
    <w:tmpl w:val="7696F7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E19A5"/>
    <w:multiLevelType w:val="hybridMultilevel"/>
    <w:tmpl w:val="12663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91011">
    <w:abstractNumId w:val="0"/>
  </w:num>
  <w:num w:numId="2" w16cid:durableId="1519269615">
    <w:abstractNumId w:val="1"/>
  </w:num>
  <w:num w:numId="3" w16cid:durableId="1148788929">
    <w:abstractNumId w:val="2"/>
  </w:num>
  <w:num w:numId="4" w16cid:durableId="1429156967">
    <w:abstractNumId w:val="3"/>
  </w:num>
  <w:num w:numId="5" w16cid:durableId="76052400">
    <w:abstractNumId w:val="4"/>
  </w:num>
  <w:num w:numId="6" w16cid:durableId="953097645">
    <w:abstractNumId w:val="5"/>
  </w:num>
  <w:num w:numId="7" w16cid:durableId="1795758120">
    <w:abstractNumId w:val="6"/>
  </w:num>
  <w:num w:numId="8" w16cid:durableId="1218974334">
    <w:abstractNumId w:val="7"/>
  </w:num>
  <w:num w:numId="9" w16cid:durableId="483546929">
    <w:abstractNumId w:val="8"/>
  </w:num>
  <w:num w:numId="10" w16cid:durableId="1089889214">
    <w:abstractNumId w:val="9"/>
  </w:num>
  <w:num w:numId="11" w16cid:durableId="1432160166">
    <w:abstractNumId w:val="10"/>
  </w:num>
  <w:num w:numId="12" w16cid:durableId="1777090408">
    <w:abstractNumId w:val="11"/>
  </w:num>
  <w:num w:numId="13" w16cid:durableId="1027222320">
    <w:abstractNumId w:val="12"/>
  </w:num>
  <w:num w:numId="14" w16cid:durableId="1689718392">
    <w:abstractNumId w:val="20"/>
  </w:num>
  <w:num w:numId="15" w16cid:durableId="1521121051">
    <w:abstractNumId w:val="28"/>
  </w:num>
  <w:num w:numId="16" w16cid:durableId="1628269902">
    <w:abstractNumId w:val="48"/>
  </w:num>
  <w:num w:numId="17" w16cid:durableId="1584755492">
    <w:abstractNumId w:val="36"/>
  </w:num>
  <w:num w:numId="18" w16cid:durableId="1035619568">
    <w:abstractNumId w:val="19"/>
  </w:num>
  <w:num w:numId="19" w16cid:durableId="35593258">
    <w:abstractNumId w:val="41"/>
  </w:num>
  <w:num w:numId="20" w16cid:durableId="1579317952">
    <w:abstractNumId w:val="24"/>
  </w:num>
  <w:num w:numId="21" w16cid:durableId="248852097">
    <w:abstractNumId w:val="17"/>
  </w:num>
  <w:num w:numId="22" w16cid:durableId="2127196689">
    <w:abstractNumId w:val="49"/>
  </w:num>
  <w:num w:numId="23" w16cid:durableId="1851606335">
    <w:abstractNumId w:val="43"/>
  </w:num>
  <w:num w:numId="24" w16cid:durableId="2133329108">
    <w:abstractNumId w:val="34"/>
  </w:num>
  <w:num w:numId="25" w16cid:durableId="686567313">
    <w:abstractNumId w:val="35"/>
  </w:num>
  <w:num w:numId="26" w16cid:durableId="1680814337">
    <w:abstractNumId w:val="42"/>
  </w:num>
  <w:num w:numId="27" w16cid:durableId="788089669">
    <w:abstractNumId w:val="37"/>
  </w:num>
  <w:num w:numId="28" w16cid:durableId="1601989671">
    <w:abstractNumId w:val="44"/>
  </w:num>
  <w:num w:numId="29" w16cid:durableId="1793328433">
    <w:abstractNumId w:val="32"/>
  </w:num>
  <w:num w:numId="30" w16cid:durableId="1083141850">
    <w:abstractNumId w:val="13"/>
  </w:num>
  <w:num w:numId="31" w16cid:durableId="692193154">
    <w:abstractNumId w:val="29"/>
  </w:num>
  <w:num w:numId="32" w16cid:durableId="1184367810">
    <w:abstractNumId w:val="21"/>
  </w:num>
  <w:num w:numId="33" w16cid:durableId="648904383">
    <w:abstractNumId w:val="27"/>
  </w:num>
  <w:num w:numId="34" w16cid:durableId="756637139">
    <w:abstractNumId w:val="26"/>
  </w:num>
  <w:num w:numId="35" w16cid:durableId="2018344255">
    <w:abstractNumId w:val="23"/>
  </w:num>
  <w:num w:numId="36" w16cid:durableId="217131958">
    <w:abstractNumId w:val="15"/>
  </w:num>
  <w:num w:numId="37" w16cid:durableId="1625772113">
    <w:abstractNumId w:val="40"/>
  </w:num>
  <w:num w:numId="38" w16cid:durableId="1604073411">
    <w:abstractNumId w:val="39"/>
  </w:num>
  <w:num w:numId="39" w16cid:durableId="690227918">
    <w:abstractNumId w:val="18"/>
  </w:num>
  <w:num w:numId="40" w16cid:durableId="532115702">
    <w:abstractNumId w:val="31"/>
  </w:num>
  <w:num w:numId="41" w16cid:durableId="94788586">
    <w:abstractNumId w:val="45"/>
  </w:num>
  <w:num w:numId="42" w16cid:durableId="469060027">
    <w:abstractNumId w:val="38"/>
  </w:num>
  <w:num w:numId="43" w16cid:durableId="1614090732">
    <w:abstractNumId w:val="25"/>
  </w:num>
  <w:num w:numId="44" w16cid:durableId="888490771">
    <w:abstractNumId w:val="33"/>
  </w:num>
  <w:num w:numId="45" w16cid:durableId="1792017115">
    <w:abstractNumId w:val="22"/>
  </w:num>
  <w:num w:numId="46" w16cid:durableId="1669599264">
    <w:abstractNumId w:val="16"/>
  </w:num>
  <w:num w:numId="47" w16cid:durableId="719597973">
    <w:abstractNumId w:val="30"/>
  </w:num>
  <w:num w:numId="48" w16cid:durableId="1700623550">
    <w:abstractNumId w:val="47"/>
  </w:num>
  <w:num w:numId="49" w16cid:durableId="1943415152">
    <w:abstractNumId w:val="14"/>
  </w:num>
  <w:num w:numId="50" w16cid:durableId="213714062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D"/>
    <w:rsid w:val="000D6059"/>
    <w:rsid w:val="000F35EB"/>
    <w:rsid w:val="00314009"/>
    <w:rsid w:val="0037405E"/>
    <w:rsid w:val="0039183A"/>
    <w:rsid w:val="0039523D"/>
    <w:rsid w:val="003D0CBA"/>
    <w:rsid w:val="003E0C7E"/>
    <w:rsid w:val="004C7413"/>
    <w:rsid w:val="00507386"/>
    <w:rsid w:val="005D387E"/>
    <w:rsid w:val="00616DD7"/>
    <w:rsid w:val="00673A2B"/>
    <w:rsid w:val="007167C8"/>
    <w:rsid w:val="00741BA7"/>
    <w:rsid w:val="00787E68"/>
    <w:rsid w:val="00923A28"/>
    <w:rsid w:val="009F26B4"/>
    <w:rsid w:val="00A043ED"/>
    <w:rsid w:val="00A17B72"/>
    <w:rsid w:val="00A916FF"/>
    <w:rsid w:val="00AE65C9"/>
    <w:rsid w:val="00B307A2"/>
    <w:rsid w:val="00B446CE"/>
    <w:rsid w:val="00BD1999"/>
    <w:rsid w:val="00BD479B"/>
    <w:rsid w:val="00C4795D"/>
    <w:rsid w:val="00D221D5"/>
    <w:rsid w:val="00D730B0"/>
    <w:rsid w:val="00D87298"/>
    <w:rsid w:val="00E70400"/>
    <w:rsid w:val="00F220BA"/>
    <w:rsid w:val="00F31E36"/>
    <w:rsid w:val="00FB0693"/>
    <w:rsid w:val="00FC1F8D"/>
    <w:rsid w:val="00FE02B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ED66"/>
  <w14:defaultImageDpi w14:val="32767"/>
  <w15:chartTrackingRefBased/>
  <w15:docId w15:val="{4B7E0AB8-E1D7-F742-8006-E8A9DA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23D"/>
  </w:style>
  <w:style w:type="paragraph" w:styleId="Footer">
    <w:name w:val="footer"/>
    <w:basedOn w:val="Normal"/>
    <w:link w:val="Foot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AZAT VEPAKULYYEV</cp:lastModifiedBy>
  <cp:revision>14</cp:revision>
  <dcterms:created xsi:type="dcterms:W3CDTF">2018-03-03T10:55:00Z</dcterms:created>
  <dcterms:modified xsi:type="dcterms:W3CDTF">2025-03-25T16:46:00Z</dcterms:modified>
</cp:coreProperties>
</file>